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11" w:type="dxa"/>
        <w:tblBorders>
          <w:top w:val="dotted" w:sz="6" w:space="0" w:color="DBE5F1" w:themeColor="accent1" w:themeTint="33"/>
          <w:left w:val="dotted" w:sz="6" w:space="0" w:color="DBE5F1" w:themeColor="accent1" w:themeTint="33"/>
          <w:bottom w:val="dotted" w:sz="6" w:space="0" w:color="DBE5F1" w:themeColor="accent1" w:themeTint="33"/>
          <w:right w:val="dotted" w:sz="6" w:space="0" w:color="DBE5F1" w:themeColor="accent1" w:themeTint="33"/>
          <w:insideH w:val="dotted" w:sz="6" w:space="0" w:color="DBE5F1" w:themeColor="accent1" w:themeTint="33"/>
          <w:insideV w:val="dotted" w:sz="6" w:space="0" w:color="DBE5F1" w:themeColor="accent1" w:themeTint="33"/>
        </w:tblBorders>
        <w:tblLayout w:type="fixed"/>
        <w:tblLook w:val="0000" w:firstRow="0" w:lastRow="0" w:firstColumn="0" w:lastColumn="0" w:noHBand="0" w:noVBand="0"/>
      </w:tblPr>
      <w:tblGrid>
        <w:gridCol w:w="4902"/>
        <w:gridCol w:w="4704"/>
        <w:gridCol w:w="1431"/>
        <w:gridCol w:w="74"/>
      </w:tblGrid>
      <w:tr w:rsidR="004711D5" w:rsidRPr="004711D5" w14:paraId="4C92B39B" w14:textId="77777777" w:rsidTr="00C32A53">
        <w:trPr>
          <w:gridAfter w:val="1"/>
          <w:wAfter w:w="74" w:type="dxa"/>
          <w:trHeight w:val="585"/>
        </w:trPr>
        <w:tc>
          <w:tcPr>
            <w:tcW w:w="4902" w:type="dxa"/>
            <w:shd w:val="clear" w:color="auto" w:fill="auto"/>
            <w:vAlign w:val="center"/>
          </w:tcPr>
          <w:p w14:paraId="26BCD1E9" w14:textId="77777777" w:rsidR="004711D5" w:rsidRPr="006F65AC" w:rsidRDefault="004711D5" w:rsidP="004711D5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1F497D" w:themeColor="text2"/>
              </w:rPr>
            </w:pPr>
            <w:r w:rsidRPr="006F65AC">
              <w:rPr>
                <w:rFonts w:ascii="Arial" w:hAnsi="Arial"/>
                <w:color w:val="1F497D" w:themeColor="text2"/>
              </w:rPr>
              <w:t>CSS checklist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34CD8C78" w14:textId="77777777" w:rsidR="004711D5" w:rsidRPr="00C32A53" w:rsidRDefault="00C32A53" w:rsidP="004711D5">
            <w:pPr>
              <w:rPr>
                <w:rFonts w:ascii="Arial" w:hAnsi="Arial"/>
                <w:b/>
                <w:color w:val="4F81BD" w:themeColor="accent1"/>
                <w:sz w:val="26"/>
                <w:szCs w:val="26"/>
              </w:rPr>
            </w:pPr>
            <w:r w:rsidRPr="00C32A53"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Developer: Jason Stevenson</w:t>
            </w:r>
          </w:p>
        </w:tc>
      </w:tr>
      <w:tr w:rsidR="00C32A53" w:rsidRPr="004711D5" w14:paraId="37133905" w14:textId="77777777" w:rsidTr="00C32A53">
        <w:trPr>
          <w:gridAfter w:val="1"/>
          <w:wAfter w:w="74" w:type="dxa"/>
          <w:trHeight w:val="585"/>
        </w:trPr>
        <w:tc>
          <w:tcPr>
            <w:tcW w:w="4902" w:type="dxa"/>
            <w:shd w:val="clear" w:color="auto" w:fill="auto"/>
            <w:vAlign w:val="center"/>
          </w:tcPr>
          <w:p w14:paraId="33011D3F" w14:textId="77777777" w:rsidR="00C32A53" w:rsidRPr="00C32A53" w:rsidRDefault="00C32A53" w:rsidP="004711D5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4F81BD" w:themeColor="accent1"/>
                <w:sz w:val="24"/>
                <w:szCs w:val="24"/>
              </w:rPr>
            </w:pPr>
            <w:r w:rsidRPr="00C32A53">
              <w:rPr>
                <w:rFonts w:ascii="Arial" w:hAnsi="Arial"/>
                <w:color w:val="4F81BD" w:themeColor="accent1"/>
                <w:sz w:val="24"/>
                <w:szCs w:val="24"/>
              </w:rPr>
              <w:t xml:space="preserve">Title: </w:t>
            </w:r>
            <w:r w:rsidRPr="00C32A53">
              <w:rPr>
                <w:rFonts w:ascii="Arial" w:hAnsi="Arial"/>
                <w:color w:val="4F81BD" w:themeColor="accent1"/>
                <w:sz w:val="24"/>
                <w:szCs w:val="24"/>
              </w:rPr>
              <w:t>Food for you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4CCBCEDB" w14:textId="77777777" w:rsidR="00C32A53" w:rsidRPr="006F65AC" w:rsidRDefault="00C32A53" w:rsidP="00C32A53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 w:rsidRPr="006F65AC"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 xml:space="preserve">Project Editor: Carolyn </w:t>
            </w:r>
            <w:proofErr w:type="spellStart"/>
            <w:r w:rsidRPr="006F65AC"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Wadey</w:t>
            </w:r>
            <w:proofErr w:type="spellEnd"/>
            <w:r w:rsidRPr="006F65AC"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-Barron</w:t>
            </w:r>
          </w:p>
          <w:p w14:paraId="41CB80A6" w14:textId="77777777" w:rsidR="00C32A53" w:rsidRPr="006F65AC" w:rsidRDefault="00C32A53" w:rsidP="004711D5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 w:rsidRPr="006F65AC"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Digital Editor: Simone Macrae</w:t>
            </w:r>
          </w:p>
        </w:tc>
      </w:tr>
      <w:tr w:rsidR="00C32A53" w:rsidRPr="004711D5" w14:paraId="6600936E" w14:textId="77777777" w:rsidTr="00C32A53">
        <w:trPr>
          <w:gridAfter w:val="1"/>
          <w:wAfter w:w="74" w:type="dxa"/>
          <w:trHeight w:val="585"/>
        </w:trPr>
        <w:tc>
          <w:tcPr>
            <w:tcW w:w="4902" w:type="dxa"/>
            <w:shd w:val="clear" w:color="auto" w:fill="auto"/>
            <w:vAlign w:val="center"/>
          </w:tcPr>
          <w:p w14:paraId="777F510D" w14:textId="77777777" w:rsidR="00C32A53" w:rsidRPr="006F65AC" w:rsidRDefault="00C32A53" w:rsidP="004711D5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4F81BD" w:themeColor="accent1"/>
                <w:sz w:val="22"/>
                <w:szCs w:val="22"/>
              </w:rPr>
            </w:pP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6A555090" w14:textId="77777777" w:rsidR="00C32A53" w:rsidRPr="006F65AC" w:rsidRDefault="00C32A53" w:rsidP="00876BB4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 xml:space="preserve">Publisher: Nick Alexander, Linda </w:t>
            </w:r>
            <w:proofErr w:type="spellStart"/>
            <w: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Kowarzik</w:t>
            </w:r>
            <w:proofErr w:type="spellEnd"/>
          </w:p>
        </w:tc>
      </w:tr>
      <w:tr w:rsidR="00C32A53" w:rsidRPr="004711D5" w14:paraId="2D8C23F3" w14:textId="77777777" w:rsidTr="00C32A53">
        <w:trPr>
          <w:gridAfter w:val="1"/>
          <w:wAfter w:w="74" w:type="dxa"/>
          <w:trHeight w:val="585"/>
        </w:trPr>
        <w:tc>
          <w:tcPr>
            <w:tcW w:w="4902" w:type="dxa"/>
            <w:shd w:val="clear" w:color="auto" w:fill="auto"/>
            <w:vAlign w:val="center"/>
          </w:tcPr>
          <w:p w14:paraId="3F24CB1D" w14:textId="77777777" w:rsidR="00C32A53" w:rsidRPr="006F65AC" w:rsidRDefault="00C32A53" w:rsidP="004711D5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4F81BD" w:themeColor="accent1"/>
                <w:sz w:val="22"/>
                <w:szCs w:val="22"/>
              </w:rPr>
            </w:pPr>
            <w:r>
              <w:rPr>
                <w:rFonts w:ascii="Arial" w:hAnsi="Arial"/>
                <w:color w:val="4F81BD" w:themeColor="accent1"/>
                <w:sz w:val="22"/>
                <w:szCs w:val="22"/>
              </w:rPr>
              <w:t>Tested on: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0190DD73" w14:textId="77777777" w:rsidR="00C32A53" w:rsidRPr="006F65AC" w:rsidRDefault="00C32A53" w:rsidP="004711D5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 xml:space="preserve">IE/ Chrome/ Firefox/ Safari/ </w:t>
            </w:r>
            <w:proofErr w:type="spellStart"/>
            <w: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iPad</w:t>
            </w:r>
            <w:proofErr w:type="spellEnd"/>
            <w: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/ Android Tab</w:t>
            </w:r>
          </w:p>
        </w:tc>
      </w:tr>
      <w:tr w:rsidR="00C32A53" w14:paraId="160653EC" w14:textId="77777777" w:rsidTr="00C32A53">
        <w:trPr>
          <w:trHeight w:val="720"/>
        </w:trPr>
        <w:tc>
          <w:tcPr>
            <w:tcW w:w="4902" w:type="dxa"/>
            <w:shd w:val="clear" w:color="auto" w:fill="4F81BD"/>
            <w:vAlign w:val="center"/>
          </w:tcPr>
          <w:p w14:paraId="744BEA55" w14:textId="77777777" w:rsidR="00C32A53" w:rsidRDefault="00C32A53" w:rsidP="00005511">
            <w:pPr>
              <w:tabs>
                <w:tab w:val="num" w:pos="567"/>
              </w:tabs>
              <w:rPr>
                <w:rFonts w:ascii="Arial" w:hAnsi="Arial"/>
                <w:bCs/>
                <w:color w:val="FFFFFF"/>
              </w:rPr>
            </w:pPr>
            <w:r>
              <w:rPr>
                <w:rFonts w:ascii="Arial" w:hAnsi="Arial"/>
                <w:bCs/>
                <w:color w:val="FFFFFF"/>
              </w:rPr>
              <w:t>Item</w:t>
            </w:r>
          </w:p>
        </w:tc>
        <w:tc>
          <w:tcPr>
            <w:tcW w:w="4704" w:type="dxa"/>
            <w:shd w:val="clear" w:color="auto" w:fill="4F81BD"/>
            <w:vAlign w:val="center"/>
          </w:tcPr>
          <w:p w14:paraId="1F69A80B" w14:textId="77777777" w:rsidR="00C32A53" w:rsidRDefault="00C32A53" w:rsidP="00005511">
            <w:pPr>
              <w:tabs>
                <w:tab w:val="num" w:pos="567"/>
              </w:tabs>
              <w:rPr>
                <w:rFonts w:ascii="Arial" w:hAnsi="Arial" w:cs="Arial"/>
                <w:bCs/>
                <w:color w:val="FFFFFF"/>
              </w:rPr>
            </w:pPr>
            <w:r>
              <w:rPr>
                <w:rFonts w:ascii="Arial" w:hAnsi="Arial" w:cs="Arial"/>
                <w:bCs/>
                <w:color w:val="FFFFFF"/>
              </w:rPr>
              <w:t>Details</w:t>
            </w:r>
          </w:p>
        </w:tc>
        <w:tc>
          <w:tcPr>
            <w:tcW w:w="1505" w:type="dxa"/>
            <w:gridSpan w:val="2"/>
            <w:shd w:val="clear" w:color="auto" w:fill="4F81BD"/>
            <w:vAlign w:val="center"/>
          </w:tcPr>
          <w:p w14:paraId="3360721B" w14:textId="77777777" w:rsidR="00C32A53" w:rsidRDefault="00C32A53" w:rsidP="005C7ADA">
            <w:pPr>
              <w:rPr>
                <w:rFonts w:ascii="Arial" w:hAnsi="Arial"/>
                <w:bCs/>
                <w:color w:val="FFFFFF"/>
              </w:rPr>
            </w:pPr>
            <w:r>
              <w:rPr>
                <w:rFonts w:ascii="Arial" w:hAnsi="Arial"/>
                <w:bCs/>
                <w:color w:val="FFFFFF"/>
              </w:rPr>
              <w:t>Checked/ comments</w:t>
            </w:r>
          </w:p>
        </w:tc>
      </w:tr>
      <w:tr w:rsidR="00C32A53" w:rsidRPr="005C7ADA" w14:paraId="77171341" w14:textId="77777777" w:rsidTr="00C32A53">
        <w:trPr>
          <w:trHeight w:val="546"/>
        </w:trPr>
        <w:tc>
          <w:tcPr>
            <w:tcW w:w="4902" w:type="dxa"/>
            <w:shd w:val="clear" w:color="auto" w:fill="auto"/>
            <w:vAlign w:val="center"/>
          </w:tcPr>
          <w:p w14:paraId="0BCE3D9C" w14:textId="77777777" w:rsidR="00C32A53" w:rsidRPr="005C7ADA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Cover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021E37FB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5C565566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sz w:val="22"/>
                <w:szCs w:val="22"/>
              </w:rPr>
            </w:pPr>
          </w:p>
        </w:tc>
      </w:tr>
      <w:tr w:rsidR="00C32A53" w:rsidRPr="005C7ADA" w14:paraId="2538F541" w14:textId="77777777" w:rsidTr="00C32A53">
        <w:trPr>
          <w:trHeight w:val="720"/>
        </w:trPr>
        <w:tc>
          <w:tcPr>
            <w:tcW w:w="4902" w:type="dxa"/>
            <w:shd w:val="clear" w:color="auto" w:fill="auto"/>
            <w:vAlign w:val="center"/>
          </w:tcPr>
          <w:p w14:paraId="4B4A965B" w14:textId="77777777" w:rsidR="00C32A53" w:rsidRPr="005C7ADA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Standalone pages</w:t>
            </w:r>
          </w:p>
          <w:p w14:paraId="0776F0B6" w14:textId="77777777" w:rsidR="00C32A53" w:rsidRPr="005C7ADA" w:rsidRDefault="00C32A53" w:rsidP="00005511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Table of contents</w:t>
            </w:r>
          </w:p>
          <w:p w14:paraId="78FD2CD0" w14:textId="77777777" w:rsidR="00C32A53" w:rsidRPr="005C7ADA" w:rsidRDefault="00C32A53" w:rsidP="00005511">
            <w:pPr>
              <w:pStyle w:val="ListParagraph"/>
              <w:numPr>
                <w:ilvl w:val="1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ind w:left="851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Recipe index</w:t>
            </w:r>
          </w:p>
          <w:p w14:paraId="23AD1855" w14:textId="77777777" w:rsidR="00C32A53" w:rsidRPr="005C7ADA" w:rsidRDefault="00C32A53" w:rsidP="00005511">
            <w:pPr>
              <w:pStyle w:val="ListParagraph"/>
              <w:numPr>
                <w:ilvl w:val="1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ind w:left="851"/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All resources</w:t>
            </w:r>
            <w:r>
              <w:rPr>
                <w:rFonts w:ascii="Arial" w:hAnsi="Arial"/>
                <w:sz w:val="22"/>
                <w:szCs w:val="22"/>
              </w:rPr>
              <w:t xml:space="preserve"> index</w:t>
            </w:r>
          </w:p>
          <w:p w14:paraId="428B3697" w14:textId="77777777" w:rsidR="00C32A53" w:rsidRPr="005C7ADA" w:rsidRDefault="00C32A53" w:rsidP="00005511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 w:rsidRPr="005C7ADA">
              <w:rPr>
                <w:rFonts w:ascii="Arial" w:hAnsi="Arial"/>
                <w:sz w:val="22"/>
                <w:szCs w:val="22"/>
                <w:lang w:val="en-US"/>
              </w:rPr>
              <w:t>Acknowledgements</w:t>
            </w:r>
          </w:p>
          <w:p w14:paraId="71BA2428" w14:textId="77777777" w:rsidR="00C32A53" w:rsidRPr="005C7ADA" w:rsidRDefault="00C32A53" w:rsidP="00005511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 w:rsidRPr="005C7ADA">
              <w:rPr>
                <w:rFonts w:ascii="Arial" w:hAnsi="Arial"/>
                <w:sz w:val="22"/>
                <w:szCs w:val="22"/>
                <w:lang w:val="en-US"/>
              </w:rPr>
              <w:t>Copyright</w:t>
            </w:r>
          </w:p>
          <w:p w14:paraId="0D0A028D" w14:textId="77777777" w:rsidR="00C32A53" w:rsidRPr="005C7ADA" w:rsidRDefault="00C32A53" w:rsidP="00005511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 w:rsidRPr="005C7ADA">
              <w:rPr>
                <w:rFonts w:ascii="Arial" w:hAnsi="Arial"/>
                <w:sz w:val="22"/>
                <w:szCs w:val="22"/>
                <w:lang w:val="en-US"/>
              </w:rPr>
              <w:t>Foreword</w:t>
            </w:r>
          </w:p>
          <w:p w14:paraId="5410A3FA" w14:textId="77777777" w:rsidR="00C32A53" w:rsidRPr="005C7ADA" w:rsidRDefault="00C32A53" w:rsidP="00005511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 w:rsidRPr="005C7ADA">
              <w:rPr>
                <w:rFonts w:ascii="Arial" w:hAnsi="Arial"/>
                <w:sz w:val="22"/>
                <w:szCs w:val="22"/>
                <w:lang w:val="en-US"/>
              </w:rPr>
              <w:t>About the authors</w:t>
            </w:r>
          </w:p>
          <w:p w14:paraId="1D6F95F9" w14:textId="77777777" w:rsidR="00C32A53" w:rsidRPr="005C7ADA" w:rsidRDefault="00C32A53" w:rsidP="00005511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  <w:lang w:val="en-US"/>
              </w:rPr>
              <w:t>Glossary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5CD9375D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recipes and all resources all one style</w:t>
            </w:r>
          </w:p>
          <w:p w14:paraId="142DD6AF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D91C0A1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Acks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copyright, foreword, about the authors all one style</w:t>
            </w:r>
          </w:p>
          <w:p w14:paraId="1B97BE27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27669398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sz w:val="22"/>
                <w:szCs w:val="22"/>
              </w:rPr>
            </w:pPr>
          </w:p>
        </w:tc>
      </w:tr>
      <w:tr w:rsidR="00C32A53" w:rsidRPr="005C7ADA" w14:paraId="67CEC253" w14:textId="77777777" w:rsidTr="00C32A53">
        <w:trPr>
          <w:trHeight w:val="458"/>
        </w:trPr>
        <w:tc>
          <w:tcPr>
            <w:tcW w:w="4902" w:type="dxa"/>
            <w:shd w:val="clear" w:color="auto" w:fill="auto"/>
            <w:vAlign w:val="center"/>
          </w:tcPr>
          <w:p w14:paraId="15257996" w14:textId="77777777" w:rsidR="00C32A53" w:rsidRPr="005C7ADA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Headings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59B62118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>Styles, layout, levels</w:t>
            </w: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3B207900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C32A53" w:rsidRPr="005C7ADA" w14:paraId="14AE8DE2" w14:textId="77777777" w:rsidTr="00C32A53">
        <w:trPr>
          <w:trHeight w:val="720"/>
        </w:trPr>
        <w:tc>
          <w:tcPr>
            <w:tcW w:w="4902" w:type="dxa"/>
            <w:shd w:val="clear" w:color="auto" w:fill="auto"/>
            <w:vAlign w:val="center"/>
          </w:tcPr>
          <w:p w14:paraId="0201D561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Rollover glossary items</w:t>
            </w:r>
          </w:p>
          <w:p w14:paraId="1B639AF2" w14:textId="77777777" w:rsidR="00C32A53" w:rsidRPr="00E176A9" w:rsidRDefault="00C32A53" w:rsidP="00E176A9">
            <w:pPr>
              <w:pStyle w:val="ListParagraph"/>
              <w:numPr>
                <w:ilvl w:val="0"/>
                <w:numId w:val="7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176A9">
              <w:rPr>
                <w:rFonts w:ascii="Arial" w:hAnsi="Arial"/>
                <w:sz w:val="22"/>
                <w:szCs w:val="22"/>
              </w:rPr>
              <w:t>Base link</w:t>
            </w:r>
          </w:p>
          <w:p w14:paraId="573BEBF0" w14:textId="77777777" w:rsidR="00C32A53" w:rsidRPr="00E176A9" w:rsidRDefault="00C32A53" w:rsidP="00E176A9">
            <w:pPr>
              <w:pStyle w:val="ListParagraph"/>
              <w:numPr>
                <w:ilvl w:val="0"/>
                <w:numId w:val="7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proofErr w:type="gramStart"/>
            <w:r w:rsidRPr="00E176A9">
              <w:rPr>
                <w:rFonts w:ascii="Arial" w:hAnsi="Arial"/>
                <w:sz w:val="22"/>
                <w:szCs w:val="22"/>
              </w:rPr>
              <w:t>tooltip</w:t>
            </w:r>
            <w:proofErr w:type="gramEnd"/>
          </w:p>
        </w:tc>
        <w:tc>
          <w:tcPr>
            <w:tcW w:w="4704" w:type="dxa"/>
            <w:shd w:val="clear" w:color="auto" w:fill="auto"/>
            <w:vAlign w:val="center"/>
          </w:tcPr>
          <w:p w14:paraId="30D7459B" w14:textId="77777777" w:rsidR="00C32A53" w:rsidRPr="004711D5" w:rsidRDefault="00C32A53" w:rsidP="00E176A9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4D9628F8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sz w:val="22"/>
                <w:szCs w:val="22"/>
              </w:rPr>
            </w:pPr>
          </w:p>
        </w:tc>
      </w:tr>
      <w:tr w:rsidR="00C32A53" w:rsidRPr="005C7ADA" w14:paraId="46D7956A" w14:textId="77777777" w:rsidTr="00C32A53">
        <w:trPr>
          <w:trHeight w:val="447"/>
        </w:trPr>
        <w:tc>
          <w:tcPr>
            <w:tcW w:w="4902" w:type="dxa"/>
            <w:shd w:val="clear" w:color="auto" w:fill="auto"/>
            <w:vAlign w:val="center"/>
          </w:tcPr>
          <w:p w14:paraId="0785DE23" w14:textId="77777777" w:rsidR="00C32A53" w:rsidRPr="005C7ADA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Captions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35A79FAF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7AA5D489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sz w:val="22"/>
                <w:szCs w:val="22"/>
              </w:rPr>
            </w:pPr>
          </w:p>
        </w:tc>
      </w:tr>
      <w:tr w:rsidR="00C32A53" w:rsidRPr="005C7ADA" w14:paraId="730DAB78" w14:textId="77777777" w:rsidTr="00C32A53">
        <w:trPr>
          <w:trHeight w:val="720"/>
        </w:trPr>
        <w:tc>
          <w:tcPr>
            <w:tcW w:w="4902" w:type="dxa"/>
            <w:shd w:val="clear" w:color="auto" w:fill="auto"/>
            <w:vAlign w:val="center"/>
          </w:tcPr>
          <w:p w14:paraId="578BD0E8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Content pages</w:t>
            </w:r>
          </w:p>
          <w:p w14:paraId="29DA4679" w14:textId="77777777" w:rsidR="00C32A53" w:rsidRPr="00005511" w:rsidRDefault="00C32A53" w:rsidP="00005511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 w:rsidRPr="00005511">
              <w:rPr>
                <w:rFonts w:ascii="Arial" w:hAnsi="Arial"/>
                <w:sz w:val="22"/>
                <w:szCs w:val="22"/>
                <w:lang w:val="en-US"/>
              </w:rPr>
              <w:t>Chapter opener</w:t>
            </w:r>
          </w:p>
          <w:p w14:paraId="35CE62E7" w14:textId="77777777" w:rsidR="00C32A53" w:rsidRPr="00005511" w:rsidRDefault="00C32A53" w:rsidP="00005511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 w:rsidRPr="00005511">
              <w:rPr>
                <w:rFonts w:ascii="Arial" w:hAnsi="Arial"/>
                <w:sz w:val="22"/>
                <w:szCs w:val="22"/>
                <w:lang w:val="en-US"/>
              </w:rPr>
              <w:t>Content</w:t>
            </w:r>
          </w:p>
          <w:p w14:paraId="49B514AE" w14:textId="77777777" w:rsidR="00C32A53" w:rsidRDefault="00C32A53" w:rsidP="00E176A9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 w:rsidRPr="00005511">
              <w:rPr>
                <w:rFonts w:ascii="Arial" w:hAnsi="Arial"/>
                <w:sz w:val="22"/>
                <w:szCs w:val="22"/>
                <w:lang w:val="en-US"/>
              </w:rPr>
              <w:t>End of chapter</w:t>
            </w:r>
          </w:p>
          <w:p w14:paraId="42E72C1B" w14:textId="77777777" w:rsidR="00C32A53" w:rsidRPr="00005511" w:rsidRDefault="00C32A53" w:rsidP="00E176A9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Author profiles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3993D9EE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>Opener to include ‘How much do you know’ and ‘Strand’ information</w:t>
            </w: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781C5C4B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sz w:val="22"/>
                <w:szCs w:val="22"/>
              </w:rPr>
            </w:pPr>
          </w:p>
        </w:tc>
      </w:tr>
      <w:tr w:rsidR="00C32A53" w:rsidRPr="005C7ADA" w14:paraId="535E34AF" w14:textId="77777777" w:rsidTr="00C32A53">
        <w:trPr>
          <w:trHeight w:val="720"/>
        </w:trPr>
        <w:tc>
          <w:tcPr>
            <w:tcW w:w="4902" w:type="dxa"/>
            <w:shd w:val="clear" w:color="auto" w:fill="auto"/>
            <w:vAlign w:val="center"/>
          </w:tcPr>
          <w:p w14:paraId="6E780F1B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Content elements</w:t>
            </w:r>
          </w:p>
          <w:p w14:paraId="0EE86A09" w14:textId="77777777" w:rsidR="00C32A53" w:rsidRPr="00E176A9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176A9">
              <w:rPr>
                <w:rFonts w:ascii="Arial" w:hAnsi="Arial"/>
                <w:sz w:val="22"/>
                <w:szCs w:val="22"/>
              </w:rPr>
              <w:t>Let’s collaborate</w:t>
            </w:r>
          </w:p>
          <w:p w14:paraId="05388C0D" w14:textId="77777777" w:rsidR="00C32A53" w:rsidRPr="00E176A9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176A9">
              <w:rPr>
                <w:rFonts w:ascii="Arial" w:hAnsi="Arial"/>
                <w:sz w:val="22"/>
                <w:szCs w:val="22"/>
              </w:rPr>
              <w:t>Gallery</w:t>
            </w:r>
            <w:r>
              <w:rPr>
                <w:rFonts w:ascii="Arial" w:hAnsi="Arial"/>
                <w:sz w:val="22"/>
                <w:szCs w:val="22"/>
              </w:rPr>
              <w:t xml:space="preserve"> (galleria)</w:t>
            </w:r>
          </w:p>
          <w:p w14:paraId="65618BB6" w14:textId="77777777" w:rsidR="00C32A53" w:rsidRPr="00E176A9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176A9">
              <w:rPr>
                <w:rFonts w:ascii="Arial" w:hAnsi="Arial"/>
                <w:sz w:val="22"/>
                <w:szCs w:val="22"/>
              </w:rPr>
              <w:t>Activity</w:t>
            </w:r>
          </w:p>
          <w:p w14:paraId="6A39BFC6" w14:textId="77777777" w:rsidR="00C32A53" w:rsidRPr="00E176A9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176A9">
              <w:rPr>
                <w:rFonts w:ascii="Arial" w:hAnsi="Arial"/>
                <w:sz w:val="22"/>
                <w:szCs w:val="22"/>
              </w:rPr>
              <w:t>Tasty trivia</w:t>
            </w:r>
          </w:p>
          <w:p w14:paraId="447EF608" w14:textId="77777777" w:rsidR="00C32A53" w:rsidRPr="00E176A9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176A9">
              <w:rPr>
                <w:rFonts w:ascii="Arial" w:hAnsi="Arial"/>
                <w:sz w:val="22"/>
                <w:szCs w:val="22"/>
              </w:rPr>
              <w:t>Create a solution</w:t>
            </w:r>
          </w:p>
          <w:p w14:paraId="55B16859" w14:textId="77777777" w:rsidR="00C32A53" w:rsidRPr="00E176A9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176A9">
              <w:rPr>
                <w:rFonts w:ascii="Arial" w:hAnsi="Arial"/>
                <w:sz w:val="22"/>
                <w:szCs w:val="22"/>
              </w:rPr>
              <w:t>Investigate IT</w:t>
            </w:r>
          </w:p>
          <w:p w14:paraId="11FCF733" w14:textId="77777777" w:rsidR="00C32A53" w:rsidRPr="00E176A9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176A9">
              <w:rPr>
                <w:rFonts w:ascii="Arial" w:hAnsi="Arial"/>
                <w:sz w:val="22"/>
                <w:szCs w:val="22"/>
              </w:rPr>
              <w:t>Recipes</w:t>
            </w:r>
          </w:p>
          <w:p w14:paraId="30A42357" w14:textId="77777777" w:rsidR="00C32A53" w:rsidRPr="00E176A9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176A9">
              <w:rPr>
                <w:rFonts w:ascii="Arial" w:hAnsi="Arial"/>
                <w:sz w:val="22"/>
                <w:szCs w:val="22"/>
              </w:rPr>
              <w:t>Design brief</w:t>
            </w:r>
          </w:p>
          <w:p w14:paraId="23EC82D8" w14:textId="77777777" w:rsidR="00C32A53" w:rsidRPr="00E176A9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176A9">
              <w:rPr>
                <w:rFonts w:ascii="Arial" w:hAnsi="Arial"/>
                <w:sz w:val="22"/>
                <w:szCs w:val="22"/>
              </w:rPr>
              <w:t>Let’s review</w:t>
            </w:r>
          </w:p>
          <w:p w14:paraId="436461D3" w14:textId="77777777" w:rsidR="00C32A53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176A9">
              <w:rPr>
                <w:rFonts w:ascii="Arial" w:hAnsi="Arial"/>
                <w:sz w:val="22"/>
                <w:szCs w:val="22"/>
              </w:rPr>
              <w:t>Interactive</w:t>
            </w:r>
          </w:p>
          <w:p w14:paraId="7D09AED2" w14:textId="77777777" w:rsidR="00C32A53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Video (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flowplayer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)</w:t>
            </w:r>
          </w:p>
          <w:p w14:paraId="77849FF4" w14:textId="77777777" w:rsidR="00C32A53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Quote/Excerpt (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eg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. activity 1.8)</w:t>
            </w:r>
          </w:p>
          <w:p w14:paraId="35F9429C" w14:textId="77777777" w:rsidR="00C32A53" w:rsidRPr="00E176A9" w:rsidRDefault="00C32A53" w:rsidP="00E176A9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Tables (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eg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. Activity 1.10)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367D34F6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C65967B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04AFA12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7687B73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note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gallery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lightbox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styles, gallery 60% width, min-width 250px</w:t>
            </w:r>
          </w:p>
          <w:p w14:paraId="3E54CEBB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68BC19C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A8F6A2B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E8CE0E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035F881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14:paraId="418B4BCC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7E7B045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E6214C5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interactive</w:t>
            </w:r>
            <w:proofErr w:type="gramEnd"/>
            <w:r w:rsidRPr="004711D5">
              <w:rPr>
                <w:rFonts w:ascii="Arial" w:hAnsi="Arial" w:cs="Arial"/>
                <w:sz w:val="22"/>
                <w:szCs w:val="22"/>
              </w:rPr>
              <w:t xml:space="preserve"> to contain an </w:t>
            </w:r>
            <w:proofErr w:type="spellStart"/>
            <w:r w:rsidRPr="004711D5">
              <w:rPr>
                <w:rFonts w:ascii="Arial" w:hAnsi="Arial" w:cs="Arial"/>
                <w:sz w:val="22"/>
                <w:szCs w:val="22"/>
              </w:rPr>
              <w:t>iframe</w:t>
            </w:r>
            <w:proofErr w:type="spellEnd"/>
            <w:r w:rsidRPr="004711D5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which links to external content</w:t>
            </w:r>
          </w:p>
          <w:p w14:paraId="03C38AE8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video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to be 60% wide, min-width 300px</w:t>
            </w:r>
          </w:p>
          <w:p w14:paraId="7FB4A8BD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0BA5F48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gramStart"/>
            <w:r w:rsidRPr="004711D5">
              <w:rPr>
                <w:rFonts w:ascii="Arial" w:hAnsi="Arial" w:cs="Arial"/>
                <w:sz w:val="22"/>
                <w:szCs w:val="22"/>
              </w:rPr>
              <w:t>in</w:t>
            </w:r>
            <w:proofErr w:type="gramEnd"/>
            <w:r w:rsidRPr="004711D5">
              <w:rPr>
                <w:rFonts w:ascii="Arial" w:hAnsi="Arial" w:cs="Arial"/>
                <w:sz w:val="22"/>
                <w:szCs w:val="22"/>
              </w:rPr>
              <w:t xml:space="preserve"> activity box style and in text style</w:t>
            </w: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18E63A7B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C32A53" w:rsidRPr="005C7ADA" w14:paraId="1C1772DF" w14:textId="77777777" w:rsidTr="00C32A53">
        <w:trPr>
          <w:trHeight w:val="720"/>
        </w:trPr>
        <w:tc>
          <w:tcPr>
            <w:tcW w:w="4902" w:type="dxa"/>
            <w:shd w:val="clear" w:color="auto" w:fill="auto"/>
            <w:vAlign w:val="center"/>
          </w:tcPr>
          <w:p w14:paraId="6017F9A9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Images</w:t>
            </w:r>
          </w:p>
          <w:p w14:paraId="12D1AB4E" w14:textId="77777777" w:rsidR="00C32A53" w:rsidRPr="004711D5" w:rsidRDefault="00C32A53" w:rsidP="004711D5">
            <w:pPr>
              <w:pStyle w:val="ListParagraph"/>
              <w:numPr>
                <w:ilvl w:val="0"/>
                <w:numId w:val="8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4711D5">
              <w:rPr>
                <w:rFonts w:ascii="Arial" w:hAnsi="Arial"/>
                <w:sz w:val="22"/>
                <w:szCs w:val="22"/>
              </w:rPr>
              <w:t>Full width</w:t>
            </w:r>
          </w:p>
          <w:p w14:paraId="10A579D3" w14:textId="77777777" w:rsidR="00C32A53" w:rsidRPr="004711D5" w:rsidRDefault="00C32A53" w:rsidP="004711D5">
            <w:pPr>
              <w:pStyle w:val="ListParagraph"/>
              <w:numPr>
                <w:ilvl w:val="0"/>
                <w:numId w:val="8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4711D5">
              <w:rPr>
                <w:rFonts w:ascii="Arial" w:hAnsi="Arial"/>
                <w:sz w:val="22"/>
                <w:szCs w:val="22"/>
              </w:rPr>
              <w:t>Landscape style, 70% wide, centred</w:t>
            </w:r>
          </w:p>
          <w:p w14:paraId="373F46C1" w14:textId="77777777" w:rsidR="00C32A53" w:rsidRPr="004711D5" w:rsidRDefault="00C32A53" w:rsidP="004711D5">
            <w:pPr>
              <w:pStyle w:val="ListParagraph"/>
              <w:numPr>
                <w:ilvl w:val="0"/>
                <w:numId w:val="8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4711D5">
              <w:rPr>
                <w:rFonts w:ascii="Arial" w:hAnsi="Arial"/>
                <w:sz w:val="22"/>
                <w:szCs w:val="22"/>
              </w:rPr>
              <w:t>Portrait style, 40% wide, right aligned with text</w:t>
            </w:r>
          </w:p>
          <w:p w14:paraId="118A2F4F" w14:textId="77777777" w:rsidR="00C32A53" w:rsidRPr="004711D5" w:rsidRDefault="00C32A53" w:rsidP="004711D5">
            <w:pPr>
              <w:pStyle w:val="ListParagraph"/>
              <w:numPr>
                <w:ilvl w:val="0"/>
                <w:numId w:val="8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4711D5">
              <w:rPr>
                <w:rFonts w:ascii="Arial" w:hAnsi="Arial"/>
                <w:sz w:val="22"/>
                <w:szCs w:val="22"/>
              </w:rPr>
              <w:t>2-up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7D45B154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75B0D63A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C32A53" w:rsidRPr="005C7ADA" w14:paraId="5A7002C2" w14:textId="77777777" w:rsidTr="00C32A53">
        <w:trPr>
          <w:trHeight w:val="747"/>
        </w:trPr>
        <w:tc>
          <w:tcPr>
            <w:tcW w:w="4902" w:type="dxa"/>
            <w:shd w:val="clear" w:color="auto" w:fill="auto"/>
            <w:vAlign w:val="center"/>
          </w:tcPr>
          <w:p w14:paraId="4A9E9BF8" w14:textId="77777777" w:rsidR="00C32A53" w:rsidRPr="005C7ADA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Widgets</w:t>
            </w:r>
          </w:p>
        </w:tc>
        <w:tc>
          <w:tcPr>
            <w:tcW w:w="4704" w:type="dxa"/>
            <w:shd w:val="clear" w:color="auto" w:fill="auto"/>
            <w:vAlign w:val="center"/>
          </w:tcPr>
          <w:p w14:paraId="41D25375" w14:textId="77777777" w:rsidR="00C32A53" w:rsidRPr="006F65AC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6F65AC">
              <w:rPr>
                <w:rFonts w:ascii="Arial" w:hAnsi="Arial" w:cs="Arial"/>
                <w:sz w:val="22"/>
                <w:szCs w:val="22"/>
              </w:rPr>
              <w:t>Interactive content to be inserted</w:t>
            </w:r>
            <w:r>
              <w:rPr>
                <w:rFonts w:ascii="Arial" w:hAnsi="Arial" w:cs="Arial"/>
                <w:sz w:val="22"/>
                <w:szCs w:val="22"/>
              </w:rPr>
              <w:t xml:space="preserve"> in content</w:t>
            </w:r>
            <w:r w:rsidRPr="006F65AC">
              <w:rPr>
                <w:rFonts w:ascii="Arial" w:hAnsi="Arial" w:cs="Arial"/>
                <w:sz w:val="22"/>
                <w:szCs w:val="22"/>
              </w:rPr>
              <w:t xml:space="preserve"> with an </w:t>
            </w:r>
            <w:proofErr w:type="spellStart"/>
            <w:r w:rsidRPr="006F65AC">
              <w:rPr>
                <w:rFonts w:ascii="Arial" w:hAnsi="Arial" w:cs="Arial"/>
                <w:sz w:val="22"/>
                <w:szCs w:val="22"/>
              </w:rPr>
              <w:t>iframe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caption under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iframe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100% width</w:t>
            </w:r>
          </w:p>
        </w:tc>
        <w:tc>
          <w:tcPr>
            <w:tcW w:w="1505" w:type="dxa"/>
            <w:gridSpan w:val="2"/>
            <w:shd w:val="clear" w:color="auto" w:fill="auto"/>
            <w:vAlign w:val="center"/>
          </w:tcPr>
          <w:p w14:paraId="3CD88B97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sz w:val="22"/>
                <w:szCs w:val="22"/>
              </w:rPr>
            </w:pPr>
          </w:p>
        </w:tc>
      </w:tr>
    </w:tbl>
    <w:p w14:paraId="1626C3B1" w14:textId="77777777" w:rsidR="005C7ADA" w:rsidRDefault="005C7ADA" w:rsidP="00C32A53"/>
    <w:sectPr w:rsidR="005C7ADA" w:rsidSect="00C32A53">
      <w:pgSz w:w="11900" w:h="16840"/>
      <w:pgMar w:top="284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Zapf Dingbats">
    <w:panose1 w:val="05020102010704020609"/>
    <w:charset w:val="02"/>
    <w:family w:val="auto"/>
    <w:pitch w:val="variable"/>
    <w:sig w:usb0="00000000" w:usb1="00000000" w:usb2="0001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22D328E"/>
    <w:multiLevelType w:val="hybridMultilevel"/>
    <w:tmpl w:val="37A2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A6134"/>
    <w:multiLevelType w:val="hybridMultilevel"/>
    <w:tmpl w:val="F9D0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72743"/>
    <w:multiLevelType w:val="hybridMultilevel"/>
    <w:tmpl w:val="F324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A7BED"/>
    <w:multiLevelType w:val="hybridMultilevel"/>
    <w:tmpl w:val="F7B2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5B300F"/>
    <w:multiLevelType w:val="hybridMultilevel"/>
    <w:tmpl w:val="DFB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E5"/>
    <w:rsid w:val="00005511"/>
    <w:rsid w:val="004711D5"/>
    <w:rsid w:val="005C7ADA"/>
    <w:rsid w:val="006F65AC"/>
    <w:rsid w:val="00756BE5"/>
    <w:rsid w:val="00C32A53"/>
    <w:rsid w:val="00DC206E"/>
    <w:rsid w:val="00E1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381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BodyText"/>
    <w:link w:val="Heading2Char"/>
    <w:qFormat/>
    <w:rsid w:val="005C7ADA"/>
    <w:pPr>
      <w:keepNext/>
      <w:keepLines/>
      <w:numPr>
        <w:ilvl w:val="1"/>
        <w:numId w:val="1"/>
      </w:numPr>
      <w:suppressAutoHyphens/>
      <w:spacing w:before="200"/>
      <w:outlineLvl w:val="1"/>
    </w:pPr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5C7ADA"/>
    <w:pPr>
      <w:keepNext/>
      <w:keepLines/>
      <w:numPr>
        <w:ilvl w:val="3"/>
        <w:numId w:val="1"/>
      </w:numPr>
      <w:suppressAutoHyphens/>
      <w:spacing w:before="200"/>
      <w:outlineLvl w:val="3"/>
    </w:pPr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paragraph" w:styleId="Heading5">
    <w:name w:val="heading 5"/>
    <w:basedOn w:val="Normal"/>
    <w:next w:val="BodyText"/>
    <w:link w:val="Heading5Char"/>
    <w:qFormat/>
    <w:rsid w:val="005C7ADA"/>
    <w:pPr>
      <w:keepNext/>
      <w:keepLines/>
      <w:numPr>
        <w:ilvl w:val="4"/>
        <w:numId w:val="1"/>
      </w:numPr>
      <w:suppressAutoHyphens/>
      <w:spacing w:before="200"/>
      <w:outlineLvl w:val="4"/>
    </w:pPr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7ADA"/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character" w:customStyle="1" w:styleId="Heading4Char">
    <w:name w:val="Heading 4 Char"/>
    <w:basedOn w:val="DefaultParagraphFont"/>
    <w:link w:val="Heading4"/>
    <w:rsid w:val="005C7ADA"/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rsid w:val="005C7ADA"/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customStyle="1" w:styleId="webkit-html-attribute-name">
    <w:name w:val="webkit-html-attribute-name"/>
    <w:basedOn w:val="DefaultParagraphFont"/>
    <w:rsid w:val="005C7ADA"/>
  </w:style>
  <w:style w:type="paragraph" w:styleId="BodyText">
    <w:name w:val="Body Text"/>
    <w:basedOn w:val="Normal"/>
    <w:link w:val="BodyTextChar"/>
    <w:uiPriority w:val="99"/>
    <w:semiHidden/>
    <w:unhideWhenUsed/>
    <w:rsid w:val="005C7A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7ADA"/>
    <w:rPr>
      <w:lang w:val="en-AU"/>
    </w:rPr>
  </w:style>
  <w:style w:type="paragraph" w:styleId="ListParagraph">
    <w:name w:val="List Paragraph"/>
    <w:basedOn w:val="Normal"/>
    <w:uiPriority w:val="34"/>
    <w:qFormat/>
    <w:rsid w:val="005C7A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BodyText"/>
    <w:link w:val="Heading2Char"/>
    <w:qFormat/>
    <w:rsid w:val="005C7ADA"/>
    <w:pPr>
      <w:keepNext/>
      <w:keepLines/>
      <w:numPr>
        <w:ilvl w:val="1"/>
        <w:numId w:val="1"/>
      </w:numPr>
      <w:suppressAutoHyphens/>
      <w:spacing w:before="200"/>
      <w:outlineLvl w:val="1"/>
    </w:pPr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5C7ADA"/>
    <w:pPr>
      <w:keepNext/>
      <w:keepLines/>
      <w:numPr>
        <w:ilvl w:val="3"/>
        <w:numId w:val="1"/>
      </w:numPr>
      <w:suppressAutoHyphens/>
      <w:spacing w:before="200"/>
      <w:outlineLvl w:val="3"/>
    </w:pPr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paragraph" w:styleId="Heading5">
    <w:name w:val="heading 5"/>
    <w:basedOn w:val="Normal"/>
    <w:next w:val="BodyText"/>
    <w:link w:val="Heading5Char"/>
    <w:qFormat/>
    <w:rsid w:val="005C7ADA"/>
    <w:pPr>
      <w:keepNext/>
      <w:keepLines/>
      <w:numPr>
        <w:ilvl w:val="4"/>
        <w:numId w:val="1"/>
      </w:numPr>
      <w:suppressAutoHyphens/>
      <w:spacing w:before="200"/>
      <w:outlineLvl w:val="4"/>
    </w:pPr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7ADA"/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character" w:customStyle="1" w:styleId="Heading4Char">
    <w:name w:val="Heading 4 Char"/>
    <w:basedOn w:val="DefaultParagraphFont"/>
    <w:link w:val="Heading4"/>
    <w:rsid w:val="005C7ADA"/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rsid w:val="005C7ADA"/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customStyle="1" w:styleId="webkit-html-attribute-name">
    <w:name w:val="webkit-html-attribute-name"/>
    <w:basedOn w:val="DefaultParagraphFont"/>
    <w:rsid w:val="005C7ADA"/>
  </w:style>
  <w:style w:type="paragraph" w:styleId="BodyText">
    <w:name w:val="Body Text"/>
    <w:basedOn w:val="Normal"/>
    <w:link w:val="BodyTextChar"/>
    <w:uiPriority w:val="99"/>
    <w:semiHidden/>
    <w:unhideWhenUsed/>
    <w:rsid w:val="005C7A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7ADA"/>
    <w:rPr>
      <w:lang w:val="en-AU"/>
    </w:rPr>
  </w:style>
  <w:style w:type="paragraph" w:styleId="ListParagraph">
    <w:name w:val="List Paragraph"/>
    <w:basedOn w:val="Normal"/>
    <w:uiPriority w:val="34"/>
    <w:qFormat/>
    <w:rsid w:val="005C7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213</Words>
  <Characters>1219</Characters>
  <Application>Microsoft Macintosh Word</Application>
  <DocSecurity>0</DocSecurity>
  <Lines>10</Lines>
  <Paragraphs>2</Paragraphs>
  <ScaleCrop>false</ScaleCrop>
  <Company>Cambridge University Press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Macrae</dc:creator>
  <cp:keywords/>
  <dc:description/>
  <cp:lastModifiedBy>Simone Macrae</cp:lastModifiedBy>
  <cp:revision>2</cp:revision>
  <dcterms:created xsi:type="dcterms:W3CDTF">2014-06-11T01:05:00Z</dcterms:created>
  <dcterms:modified xsi:type="dcterms:W3CDTF">2014-06-11T02:13:00Z</dcterms:modified>
</cp:coreProperties>
</file>