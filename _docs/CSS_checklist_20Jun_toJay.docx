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409" w:type="dxa"/>
        <w:tblBorders>
          <w:top w:val="dotted" w:sz="6" w:space="0" w:color="DBE5F1" w:themeColor="accent1" w:themeTint="33"/>
          <w:left w:val="dotted" w:sz="6" w:space="0" w:color="DBE5F1" w:themeColor="accent1" w:themeTint="33"/>
          <w:bottom w:val="dotted" w:sz="6" w:space="0" w:color="DBE5F1" w:themeColor="accent1" w:themeTint="33"/>
          <w:right w:val="dotted" w:sz="6" w:space="0" w:color="DBE5F1" w:themeColor="accent1" w:themeTint="33"/>
          <w:insideH w:val="dotted" w:sz="6" w:space="0" w:color="DBE5F1" w:themeColor="accent1" w:themeTint="33"/>
          <w:insideV w:val="dotted" w:sz="6" w:space="0" w:color="DBE5F1" w:themeColor="accent1" w:themeTint="33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20"/>
        <w:gridCol w:w="1559"/>
        <w:gridCol w:w="3402"/>
        <w:gridCol w:w="2976"/>
      </w:tblGrid>
      <w:tr w:rsidR="008B17C0" w:rsidRPr="004711D5" w14:paraId="3B0CCD90" w14:textId="77777777" w:rsidTr="009D0C64">
        <w:trPr>
          <w:trHeight w:val="417"/>
        </w:trPr>
        <w:tc>
          <w:tcPr>
            <w:tcW w:w="3652" w:type="dxa"/>
            <w:shd w:val="clear" w:color="auto" w:fill="auto"/>
            <w:vAlign w:val="center"/>
          </w:tcPr>
          <w:p w14:paraId="369178BB" w14:textId="77777777" w:rsidR="008B17C0" w:rsidRPr="006F65AC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1F497D" w:themeColor="text2"/>
              </w:rPr>
            </w:pPr>
            <w:r w:rsidRPr="006F65AC">
              <w:rPr>
                <w:rFonts w:ascii="Arial" w:hAnsi="Arial"/>
                <w:color w:val="1F497D" w:themeColor="text2"/>
              </w:rPr>
              <w:t>CSS checklist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5D1783A" w14:textId="77777777" w:rsidR="008B17C0" w:rsidRPr="009630C9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2"/>
                <w:szCs w:val="22"/>
              </w:rPr>
            </w:pPr>
            <w:r w:rsidRPr="009630C9">
              <w:rPr>
                <w:rFonts w:ascii="Arial" w:hAnsi="Arial"/>
                <w:b/>
                <w:color w:val="365F91" w:themeColor="accent1" w:themeShade="BF"/>
              </w:rPr>
              <w:t>Food for you book 1 &amp; 2</w:t>
            </w:r>
          </w:p>
        </w:tc>
        <w:tc>
          <w:tcPr>
            <w:tcW w:w="1559" w:type="dxa"/>
            <w:vAlign w:val="center"/>
          </w:tcPr>
          <w:p w14:paraId="4FFDF7D3" w14:textId="77777777" w:rsidR="008B17C0" w:rsidRPr="008B17C0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</w:pPr>
            <w:r w:rsidRPr="008B17C0"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  <w:t>Checked (v1)</w:t>
            </w:r>
          </w:p>
        </w:tc>
        <w:tc>
          <w:tcPr>
            <w:tcW w:w="3402" w:type="dxa"/>
            <w:vAlign w:val="center"/>
          </w:tcPr>
          <w:p w14:paraId="5D1940AD" w14:textId="77777777" w:rsidR="008B17C0" w:rsidRPr="008B17C0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</w:pPr>
            <w:r w:rsidRPr="008B17C0"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  <w:t>Comments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CD323AF" w14:textId="77777777" w:rsidR="008B17C0" w:rsidRPr="009630C9" w:rsidRDefault="008B17C0" w:rsidP="008B17C0">
            <w:pP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</w:pPr>
            <w:r>
              <w:rPr>
                <w:rFonts w:ascii="Arial" w:hAnsi="Arial"/>
                <w:b/>
                <w:color w:val="365F91" w:themeColor="accent1" w:themeShade="BF"/>
                <w:sz w:val="26"/>
                <w:szCs w:val="26"/>
              </w:rPr>
              <w:t>Comments</w:t>
            </w:r>
          </w:p>
        </w:tc>
      </w:tr>
      <w:tr w:rsidR="008B17C0" w:rsidRPr="004711D5" w14:paraId="2A4EC34A" w14:textId="77777777" w:rsidTr="009D0C64">
        <w:trPr>
          <w:trHeight w:val="311"/>
        </w:trPr>
        <w:tc>
          <w:tcPr>
            <w:tcW w:w="3652" w:type="dxa"/>
            <w:shd w:val="clear" w:color="auto" w:fill="auto"/>
            <w:vAlign w:val="center"/>
          </w:tcPr>
          <w:p w14:paraId="7536D0BF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Developer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2F31B82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6"/>
                <w:szCs w:val="26"/>
              </w:rPr>
            </w:pPr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>Jason Stevenson</w:t>
            </w:r>
          </w:p>
        </w:tc>
        <w:tc>
          <w:tcPr>
            <w:tcW w:w="1559" w:type="dxa"/>
            <w:vAlign w:val="center"/>
          </w:tcPr>
          <w:p w14:paraId="53732843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03DC6A9C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39F29519" w14:textId="77777777" w:rsidR="008B17C0" w:rsidRPr="00C32A53" w:rsidRDefault="008B17C0" w:rsidP="008B17C0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</w:p>
        </w:tc>
      </w:tr>
      <w:tr w:rsidR="008B17C0" w:rsidRPr="004711D5" w14:paraId="12DAC652" w14:textId="77777777" w:rsidTr="009D0C64">
        <w:trPr>
          <w:trHeight w:val="822"/>
        </w:trPr>
        <w:tc>
          <w:tcPr>
            <w:tcW w:w="3652" w:type="dxa"/>
            <w:shd w:val="clear" w:color="auto" w:fill="auto"/>
            <w:vAlign w:val="center"/>
          </w:tcPr>
          <w:p w14:paraId="2AA6B43E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Project Editor</w:t>
            </w:r>
          </w:p>
          <w:p w14:paraId="585D7781" w14:textId="77777777" w:rsidR="008B17C0" w:rsidRPr="009630C9" w:rsidRDefault="008B17C0" w:rsidP="008B17C0">
            <w:pPr>
              <w:pStyle w:val="BodyText"/>
              <w:rPr>
                <w:rFonts w:ascii="Arial" w:hAnsi="Arial"/>
                <w:b/>
                <w:color w:val="4F81BD" w:themeColor="accent1"/>
              </w:rPr>
            </w:pPr>
            <w:r w:rsidRPr="009630C9">
              <w:rPr>
                <w:rFonts w:ascii="Arial" w:hAnsi="Arial"/>
                <w:b/>
                <w:color w:val="4F81BD" w:themeColor="accent1"/>
              </w:rPr>
              <w:t>Digital Editor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14BE668F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771357E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7D1E0FCA" w14:textId="77777777" w:rsidR="008B17C0" w:rsidRPr="008B17C0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8B17C0">
              <w:rPr>
                <w:rFonts w:ascii="Arial" w:hAnsi="Arial"/>
                <w:color w:val="000000" w:themeColor="text1"/>
                <w:sz w:val="22"/>
                <w:szCs w:val="22"/>
              </w:rPr>
              <w:t>Carolyn Wadey-Barron</w:t>
            </w:r>
          </w:p>
          <w:p w14:paraId="0550C39A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8B17C0">
              <w:rPr>
                <w:rFonts w:ascii="Arial" w:hAnsi="Arial"/>
                <w:color w:val="000000" w:themeColor="text1"/>
                <w:sz w:val="22"/>
                <w:szCs w:val="22"/>
              </w:rPr>
              <w:t>Simone Macrae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66CB14F" w14:textId="77777777" w:rsidR="008B17C0" w:rsidRPr="006F65AC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</w:tr>
      <w:tr w:rsidR="008B17C0" w:rsidRPr="004711D5" w14:paraId="4B2AB8F6" w14:textId="77777777" w:rsidTr="009D0C64">
        <w:trPr>
          <w:trHeight w:val="642"/>
        </w:trPr>
        <w:tc>
          <w:tcPr>
            <w:tcW w:w="3652" w:type="dxa"/>
            <w:shd w:val="clear" w:color="auto" w:fill="auto"/>
            <w:vAlign w:val="center"/>
          </w:tcPr>
          <w:p w14:paraId="6DF6E81E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Publisher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433A6CF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C9319DB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7253CB69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3AF67B8" w14:textId="77777777" w:rsidR="008B17C0" w:rsidRPr="006F65AC" w:rsidRDefault="007A723E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>Nick Alexander, Linda Kowarzik</w:t>
            </w:r>
            <w:r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(Harriet Jordan)</w:t>
            </w:r>
          </w:p>
        </w:tc>
      </w:tr>
      <w:tr w:rsidR="008B17C0" w:rsidRPr="004711D5" w14:paraId="34F268E1" w14:textId="77777777" w:rsidTr="009D0C64">
        <w:trPr>
          <w:trHeight w:val="382"/>
        </w:trPr>
        <w:tc>
          <w:tcPr>
            <w:tcW w:w="3652" w:type="dxa"/>
            <w:shd w:val="clear" w:color="auto" w:fill="auto"/>
            <w:vAlign w:val="center"/>
          </w:tcPr>
          <w:p w14:paraId="41069B45" w14:textId="77777777" w:rsidR="008B17C0" w:rsidRPr="009630C9" w:rsidRDefault="008B17C0" w:rsidP="008B17C0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9630C9">
              <w:rPr>
                <w:rFonts w:ascii="Arial" w:hAnsi="Arial"/>
                <w:color w:val="4F81BD" w:themeColor="accent1"/>
                <w:sz w:val="24"/>
                <w:szCs w:val="24"/>
              </w:rPr>
              <w:t>Tested on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57F811B" w14:textId="77777777" w:rsidR="008B17C0" w:rsidRPr="009630C9" w:rsidRDefault="008B17C0" w:rsidP="008B17C0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9630C9">
              <w:rPr>
                <w:rFonts w:ascii="Arial" w:hAnsi="Arial"/>
                <w:color w:val="000000" w:themeColor="text1"/>
                <w:sz w:val="22"/>
                <w:szCs w:val="22"/>
              </w:rPr>
              <w:t>IE/ Chrome/ Firefox/ Safari/ iPad/ Android Tab</w:t>
            </w:r>
          </w:p>
        </w:tc>
        <w:tc>
          <w:tcPr>
            <w:tcW w:w="1559" w:type="dxa"/>
            <w:vAlign w:val="center"/>
          </w:tcPr>
          <w:p w14:paraId="7788B6E1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52DCE048" w14:textId="77777777" w:rsidR="008B17C0" w:rsidRPr="008B17C0" w:rsidRDefault="008B17C0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7E94FE72" w14:textId="040AA36C" w:rsidR="008B17C0" w:rsidRPr="006F65AC" w:rsidRDefault="00BC393A" w:rsidP="008B17C0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Chrome</w:t>
            </w:r>
          </w:p>
        </w:tc>
      </w:tr>
      <w:tr w:rsidR="008B17C0" w14:paraId="05029502" w14:textId="77777777" w:rsidTr="009D0C64">
        <w:trPr>
          <w:trHeight w:val="652"/>
        </w:trPr>
        <w:tc>
          <w:tcPr>
            <w:tcW w:w="3652" w:type="dxa"/>
            <w:shd w:val="clear" w:color="auto" w:fill="4F81BD"/>
            <w:vAlign w:val="center"/>
          </w:tcPr>
          <w:p w14:paraId="52AE572E" w14:textId="77777777" w:rsidR="008B17C0" w:rsidRDefault="008B17C0" w:rsidP="008B17C0">
            <w:pPr>
              <w:tabs>
                <w:tab w:val="num" w:pos="567"/>
              </w:tabs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Item</w:t>
            </w:r>
          </w:p>
        </w:tc>
        <w:tc>
          <w:tcPr>
            <w:tcW w:w="4820" w:type="dxa"/>
            <w:shd w:val="clear" w:color="auto" w:fill="4F81BD"/>
            <w:vAlign w:val="center"/>
          </w:tcPr>
          <w:p w14:paraId="05535894" w14:textId="77777777" w:rsidR="008B17C0" w:rsidRDefault="008B17C0" w:rsidP="008B17C0">
            <w:pPr>
              <w:tabs>
                <w:tab w:val="num" w:pos="567"/>
              </w:tabs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Details</w:t>
            </w:r>
          </w:p>
        </w:tc>
        <w:tc>
          <w:tcPr>
            <w:tcW w:w="7937" w:type="dxa"/>
            <w:gridSpan w:val="3"/>
            <w:shd w:val="clear" w:color="auto" w:fill="4F81BD"/>
            <w:vAlign w:val="center"/>
          </w:tcPr>
          <w:p w14:paraId="6979E993" w14:textId="77777777" w:rsidR="008B17C0" w:rsidRPr="008B17C0" w:rsidRDefault="008B17C0" w:rsidP="008B17C0">
            <w:r>
              <w:rPr>
                <w:rFonts w:ascii="Zapf Dingbats" w:hAnsi="Zapf Dingbats"/>
              </w:rPr>
              <w:t>✓</w:t>
            </w:r>
            <w:r>
              <w:t xml:space="preserve"> </w:t>
            </w:r>
            <w:r>
              <w:rPr>
                <w:rFonts w:ascii="Zapf Dingbats" w:hAnsi="Zapf Dingbats"/>
              </w:rPr>
              <w:t>✗</w:t>
            </w:r>
          </w:p>
        </w:tc>
      </w:tr>
      <w:tr w:rsidR="008B17C0" w:rsidRPr="005C7ADA" w14:paraId="135262BB" w14:textId="77777777" w:rsidTr="009D0C64">
        <w:trPr>
          <w:trHeight w:val="339"/>
        </w:trPr>
        <w:tc>
          <w:tcPr>
            <w:tcW w:w="3652" w:type="dxa"/>
            <w:shd w:val="clear" w:color="auto" w:fill="auto"/>
            <w:vAlign w:val="center"/>
          </w:tcPr>
          <w:p w14:paraId="4F1B10B8" w14:textId="77777777" w:rsidR="008B17C0" w:rsidRPr="005C7ADA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Cover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C5D3603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EEE02C1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0BEC9503" w14:textId="07FC0658" w:rsidR="008B17C0" w:rsidRPr="00BC393A" w:rsidRDefault="007C7D50" w:rsidP="007C7D5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Please provide html sample page for book Cover to replace the provided cover image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E1D40FA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453857C0" w14:textId="77777777" w:rsidTr="009D0C64">
        <w:trPr>
          <w:trHeight w:val="713"/>
        </w:trPr>
        <w:tc>
          <w:tcPr>
            <w:tcW w:w="3652" w:type="dxa"/>
            <w:shd w:val="clear" w:color="auto" w:fill="auto"/>
            <w:vAlign w:val="center"/>
          </w:tcPr>
          <w:p w14:paraId="4E231D57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Content pages</w:t>
            </w:r>
          </w:p>
          <w:p w14:paraId="342978BC" w14:textId="77777777" w:rsidR="008B17C0" w:rsidRPr="00C55D80" w:rsidRDefault="008B17C0" w:rsidP="008B17C0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  <w:lang w:val="en-US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  <w:lang w:val="en-US"/>
              </w:rPr>
              <w:t>Chapter opener</w:t>
            </w:r>
          </w:p>
          <w:p w14:paraId="0E8ECB15" w14:textId="47EDEDA2" w:rsidR="008B17C0" w:rsidRPr="00C55D80" w:rsidRDefault="008B17C0" w:rsidP="002B548F">
            <w:pPr>
              <w:pStyle w:val="ListParagraph"/>
              <w:tabs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  <w:lang w:val="en-US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1711AE49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Opener to include ‘How much do you know’ and ‘Strand’ information</w:t>
            </w:r>
          </w:p>
        </w:tc>
        <w:tc>
          <w:tcPr>
            <w:tcW w:w="1559" w:type="dxa"/>
            <w:vAlign w:val="center"/>
          </w:tcPr>
          <w:p w14:paraId="1C57EF34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6A8C224D" w14:textId="1A76202E" w:rsidR="007C7D50" w:rsidRPr="00BC393A" w:rsidRDefault="007C7D50" w:rsidP="007A723E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- 01-cover.html rename to chapter opener and add How much do you know? To same page, delete Strand table</w:t>
            </w:r>
          </w:p>
          <w:p w14:paraId="748058B5" w14:textId="4496C575" w:rsidR="00BB3534" w:rsidRPr="00BC393A" w:rsidRDefault="009D0C64" w:rsidP="007A723E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- Ch</w:t>
            </w:r>
            <w:r w:rsidR="007C7D50" w:rsidRPr="00BC393A">
              <w:rPr>
                <w:rFonts w:ascii="Arial" w:hAnsi="Arial"/>
                <w:color w:val="FF0000"/>
                <w:sz w:val="22"/>
                <w:szCs w:val="22"/>
              </w:rPr>
              <w:t>ef profiles to be separate page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228E07A" w14:textId="6721E5B4" w:rsidR="006A5288" w:rsidRPr="00BC393A" w:rsidRDefault="006A5288" w:rsidP="007C7D5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B17C0" w:rsidRPr="005C7ADA" w14:paraId="397AD774" w14:textId="77777777" w:rsidTr="009D0C64">
        <w:trPr>
          <w:trHeight w:val="713"/>
        </w:trPr>
        <w:tc>
          <w:tcPr>
            <w:tcW w:w="3652" w:type="dxa"/>
            <w:shd w:val="clear" w:color="auto" w:fill="auto"/>
            <w:vAlign w:val="center"/>
          </w:tcPr>
          <w:p w14:paraId="1D8B39C4" w14:textId="77777777" w:rsidR="008B17C0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Content elements</w:t>
            </w:r>
          </w:p>
          <w:p w14:paraId="0133E5F4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Let’s collaborate</w:t>
            </w:r>
          </w:p>
          <w:p w14:paraId="3F097BA3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9D0C64">
              <w:rPr>
                <w:rFonts w:ascii="Arial" w:hAnsi="Arial"/>
                <w:color w:val="FF6600"/>
                <w:sz w:val="22"/>
                <w:szCs w:val="22"/>
              </w:rPr>
              <w:t>Gallery (galleria)</w:t>
            </w:r>
          </w:p>
          <w:p w14:paraId="69D8E651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  <w:r w:rsidRPr="009D0C64">
              <w:rPr>
                <w:rFonts w:ascii="Arial" w:hAnsi="Arial"/>
                <w:color w:val="008000"/>
                <w:sz w:val="22"/>
                <w:szCs w:val="22"/>
              </w:rPr>
              <w:t>Activity</w:t>
            </w:r>
          </w:p>
          <w:p w14:paraId="4108AF61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Tasty trivia</w:t>
            </w:r>
          </w:p>
          <w:p w14:paraId="053D030B" w14:textId="77777777" w:rsidR="008B17C0" w:rsidRPr="00E176A9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Create a solution</w:t>
            </w:r>
          </w:p>
          <w:p w14:paraId="10AA7891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Investigate IT</w:t>
            </w:r>
          </w:p>
          <w:p w14:paraId="76E015A9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9D0C64">
              <w:rPr>
                <w:rFonts w:ascii="Arial" w:hAnsi="Arial"/>
                <w:color w:val="FF6600"/>
                <w:sz w:val="22"/>
                <w:szCs w:val="22"/>
              </w:rPr>
              <w:t>Recipes</w:t>
            </w:r>
          </w:p>
          <w:p w14:paraId="0DABDD13" w14:textId="77777777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C55D80">
              <w:rPr>
                <w:rFonts w:ascii="Arial" w:hAnsi="Arial"/>
                <w:color w:val="FF6600"/>
                <w:sz w:val="22"/>
                <w:szCs w:val="22"/>
              </w:rPr>
              <w:t>Design brief</w:t>
            </w:r>
          </w:p>
          <w:p w14:paraId="154CCBF1" w14:textId="0AE7B755" w:rsidR="008B17C0" w:rsidRPr="00E176A9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Let’s review</w:t>
            </w:r>
            <w:r w:rsidR="00BC393A">
              <w:rPr>
                <w:rFonts w:ascii="Arial" w:hAnsi="Arial"/>
                <w:sz w:val="22"/>
                <w:szCs w:val="22"/>
              </w:rPr>
              <w:t>/ Reflect on learning/ Looking back</w:t>
            </w:r>
          </w:p>
          <w:p w14:paraId="3E388C35" w14:textId="77777777" w:rsidR="008B17C0" w:rsidRPr="009D0C64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6600"/>
                <w:sz w:val="22"/>
                <w:szCs w:val="22"/>
              </w:rPr>
            </w:pPr>
            <w:r w:rsidRPr="009D0C64">
              <w:rPr>
                <w:rFonts w:ascii="Arial" w:hAnsi="Arial"/>
                <w:color w:val="FF6600"/>
                <w:sz w:val="22"/>
                <w:szCs w:val="22"/>
              </w:rPr>
              <w:t>Interactive</w:t>
            </w:r>
          </w:p>
          <w:p w14:paraId="1A6794D0" w14:textId="77777777" w:rsidR="008B17C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Video (flowplayer)</w:t>
            </w:r>
          </w:p>
          <w:p w14:paraId="1F5E8966" w14:textId="0BC84DFA" w:rsidR="008B17C0" w:rsidRPr="00C55D80" w:rsidRDefault="008B17C0" w:rsidP="008B17C0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008000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08C9CD99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0E11B42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6DF810E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>- note gallery lightbox styles, gallery 60% width, min-width 250px</w:t>
            </w:r>
          </w:p>
          <w:p w14:paraId="1766B3E8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107923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0413D9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87A4765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611C62F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42ECC068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9E2CA0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D0C816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video to be 60% wide, min-width 300px</w:t>
            </w:r>
          </w:p>
          <w:p w14:paraId="6998D998" w14:textId="77777777" w:rsidR="008B17C0" w:rsidRPr="004711D5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- in activity box style and in text style</w:t>
            </w:r>
          </w:p>
        </w:tc>
        <w:tc>
          <w:tcPr>
            <w:tcW w:w="1559" w:type="dxa"/>
            <w:vAlign w:val="center"/>
          </w:tcPr>
          <w:p w14:paraId="27E081C0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6ADE5AF2" w14:textId="694B5ACF" w:rsidR="008B17C0" w:rsidRPr="00BC393A" w:rsidRDefault="00BC393A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Reflect on learning,</w:t>
            </w:r>
            <w:r>
              <w:rPr>
                <w:rFonts w:ascii="Arial" w:hAnsi="Arial"/>
                <w:color w:val="FF0000"/>
                <w:sz w:val="22"/>
                <w:szCs w:val="22"/>
              </w:rPr>
              <w:t xml:space="preserve"> Create a solution</w:t>
            </w:r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 and L</w:t>
            </w:r>
            <w:r>
              <w:rPr>
                <w:rFonts w:ascii="Arial" w:hAnsi="Arial"/>
                <w:color w:val="FF0000"/>
                <w:sz w:val="22"/>
                <w:szCs w:val="22"/>
              </w:rPr>
              <w:t>et’s review missing</w:t>
            </w:r>
          </w:p>
          <w:p w14:paraId="6F53D898" w14:textId="77777777" w:rsidR="007A723E" w:rsidRPr="00BC393A" w:rsidRDefault="007A723E" w:rsidP="009D0C64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7EA92199" w14:textId="30AC5B9F" w:rsidR="008B17C0" w:rsidRPr="00BC393A" w:rsidRDefault="008B17C0" w:rsidP="006A5288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BB3534" w:rsidRPr="005C7ADA" w14:paraId="5C12FFA6" w14:textId="77777777" w:rsidTr="009D0C64">
        <w:trPr>
          <w:trHeight w:val="739"/>
        </w:trPr>
        <w:tc>
          <w:tcPr>
            <w:tcW w:w="16409" w:type="dxa"/>
            <w:gridSpan w:val="5"/>
            <w:shd w:val="clear" w:color="auto" w:fill="3F5BAA"/>
            <w:vAlign w:val="center"/>
          </w:tcPr>
          <w:p w14:paraId="7216499D" w14:textId="77777777" w:rsidR="00BB3534" w:rsidRPr="00BC393A" w:rsidRDefault="00BB353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8B17C0" w:rsidRPr="005C7ADA" w14:paraId="1E19F33D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5FE667A2" w14:textId="77777777" w:rsidR="008B17C0" w:rsidRDefault="00BB353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Download icon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25229402" w14:textId="77777777" w:rsidR="008B17C0" w:rsidRPr="006F65AC" w:rsidRDefault="008B17C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A94E89E" w14:textId="77777777" w:rsidR="008B17C0" w:rsidRPr="008B17C0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7DACD1B5" w14:textId="5C3AA018" w:rsidR="008B17C0" w:rsidRPr="00BC393A" w:rsidRDefault="00C55D80" w:rsidP="007A7913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Recipes and Reflect on learning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9F60490" w14:textId="77777777" w:rsidR="008B17C0" w:rsidRPr="00BC393A" w:rsidRDefault="008B17C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C55D80" w:rsidRPr="005C7ADA" w14:paraId="682BF1CA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7B4FC612" w14:textId="77777777" w:rsidR="00C55D80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Galleria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3E6E90DB" w14:textId="77777777" w:rsidR="00C55D80" w:rsidRPr="006F65AC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2B80630" w14:textId="77777777" w:rsidR="00C55D80" w:rsidRPr="008B17C0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58D2371A" w14:textId="5FD2AFBA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 xml:space="preserve">Missing </w:t>
            </w:r>
            <w:r w:rsidR="00BC393A" w:rsidRPr="00BC393A">
              <w:rPr>
                <w:rFonts w:ascii="Arial" w:hAnsi="Arial"/>
                <w:color w:val="FF0000"/>
                <w:sz w:val="22"/>
                <w:szCs w:val="22"/>
              </w:rPr>
              <w:t>fullscreen/</w:t>
            </w: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lightbox, captions for base and lightbox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1398CE38" w14:textId="77777777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C55D80" w:rsidRPr="005C7ADA" w14:paraId="19BB4980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78E7BC1A" w14:textId="77777777" w:rsidR="00C55D80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Chapter opener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6D283CF6" w14:textId="77777777" w:rsidR="00C55D80" w:rsidRPr="006F65AC" w:rsidRDefault="00C55D80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BB78B99" w14:textId="77777777" w:rsidR="00C55D80" w:rsidRPr="008B17C0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0B734B85" w14:textId="77777777" w:rsidR="00C55D80" w:rsidRPr="00BC393A" w:rsidRDefault="00C55D80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</w:t>
            </w:r>
            <w:r w:rsidRPr="00BC393A">
              <w:rPr>
                <w:rFonts w:ascii="Arial" w:hAnsi="Arial"/>
                <w:color w:val="FF0000"/>
                <w:sz w:val="22"/>
                <w:szCs w:val="22"/>
              </w:rPr>
              <w:t>should chapter opener page include ‘How much do you know?’ and ‘Strand’ elements, or just strand?</w:t>
            </w:r>
          </w:p>
          <w:p w14:paraId="6124E61C" w14:textId="77777777" w:rsidR="00C55D80" w:rsidRPr="00BC393A" w:rsidRDefault="00C55D80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5F9CB43C" w14:textId="77777777" w:rsidR="00C55D80" w:rsidRPr="00BC393A" w:rsidRDefault="00C55D80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D0C64" w:rsidRPr="005C7ADA" w14:paraId="75FD509A" w14:textId="77777777" w:rsidTr="009D0C64">
        <w:trPr>
          <w:trHeight w:val="739"/>
        </w:trPr>
        <w:tc>
          <w:tcPr>
            <w:tcW w:w="3652" w:type="dxa"/>
            <w:shd w:val="clear" w:color="auto" w:fill="auto"/>
            <w:vAlign w:val="center"/>
          </w:tcPr>
          <w:p w14:paraId="5DD55D82" w14:textId="77777777" w:rsidR="009D0C64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5D7128A1" w14:textId="77777777" w:rsidR="009D0C64" w:rsidRPr="006F65AC" w:rsidRDefault="009D0C64" w:rsidP="008B17C0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930919D" w14:textId="77777777" w:rsidR="009D0C64" w:rsidRPr="008B17C0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Wingdings" w:hAnsi="Wingdings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374F07CE" w14:textId="77777777" w:rsidR="009D0C64" w:rsidRPr="00BC393A" w:rsidRDefault="009D0C64" w:rsidP="00C55D8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color w:val="FF0000"/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6DEB4685" w14:textId="77777777" w:rsidR="009D0C64" w:rsidRPr="00BC393A" w:rsidRDefault="009D0C64" w:rsidP="008B17C0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color w:val="FF0000"/>
                <w:sz w:val="22"/>
                <w:szCs w:val="22"/>
              </w:rPr>
            </w:pPr>
          </w:p>
        </w:tc>
      </w:tr>
    </w:tbl>
    <w:p w14:paraId="120A208E" w14:textId="77777777" w:rsidR="005C7ADA" w:rsidRDefault="005C7ADA" w:rsidP="009630C9"/>
    <w:sectPr w:rsidR="005C7ADA" w:rsidSect="008B17C0">
      <w:pgSz w:w="16840" w:h="11900" w:orient="landscape"/>
      <w:pgMar w:top="567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Zapf Dingbats"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22D328E"/>
    <w:multiLevelType w:val="hybridMultilevel"/>
    <w:tmpl w:val="37A2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A6134"/>
    <w:multiLevelType w:val="hybridMultilevel"/>
    <w:tmpl w:val="F9D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72743"/>
    <w:multiLevelType w:val="hybridMultilevel"/>
    <w:tmpl w:val="F32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827B8"/>
    <w:multiLevelType w:val="hybridMultilevel"/>
    <w:tmpl w:val="4DDC487E"/>
    <w:lvl w:ilvl="0" w:tplc="A964124C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A7BED"/>
    <w:multiLevelType w:val="hybridMultilevel"/>
    <w:tmpl w:val="F7B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B300F"/>
    <w:multiLevelType w:val="hybridMultilevel"/>
    <w:tmpl w:val="DFB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E5"/>
    <w:rsid w:val="00005511"/>
    <w:rsid w:val="00013E20"/>
    <w:rsid w:val="001C7653"/>
    <w:rsid w:val="00275B1C"/>
    <w:rsid w:val="002B548F"/>
    <w:rsid w:val="002D40BE"/>
    <w:rsid w:val="003C14EE"/>
    <w:rsid w:val="004711D5"/>
    <w:rsid w:val="00570BEA"/>
    <w:rsid w:val="005C7ADA"/>
    <w:rsid w:val="006304FB"/>
    <w:rsid w:val="006A5288"/>
    <w:rsid w:val="006F65AC"/>
    <w:rsid w:val="00756BE5"/>
    <w:rsid w:val="007A3A85"/>
    <w:rsid w:val="007A723E"/>
    <w:rsid w:val="007A7913"/>
    <w:rsid w:val="007C7D50"/>
    <w:rsid w:val="008B17C0"/>
    <w:rsid w:val="008C5D93"/>
    <w:rsid w:val="0093706E"/>
    <w:rsid w:val="009630C9"/>
    <w:rsid w:val="009B16AF"/>
    <w:rsid w:val="009D0C64"/>
    <w:rsid w:val="00A725A2"/>
    <w:rsid w:val="00AE7F38"/>
    <w:rsid w:val="00BB3534"/>
    <w:rsid w:val="00BC393A"/>
    <w:rsid w:val="00C26FFA"/>
    <w:rsid w:val="00C32A53"/>
    <w:rsid w:val="00C55D80"/>
    <w:rsid w:val="00D43656"/>
    <w:rsid w:val="00D65D77"/>
    <w:rsid w:val="00DC206E"/>
    <w:rsid w:val="00E07C63"/>
    <w:rsid w:val="00E13196"/>
    <w:rsid w:val="00E176A9"/>
    <w:rsid w:val="00E305D3"/>
    <w:rsid w:val="00F715FA"/>
    <w:rsid w:val="00F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A40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Macrae</dc:creator>
  <cp:lastModifiedBy>? ?</cp:lastModifiedBy>
  <cp:revision>4</cp:revision>
  <dcterms:created xsi:type="dcterms:W3CDTF">2014-06-20T07:31:00Z</dcterms:created>
  <dcterms:modified xsi:type="dcterms:W3CDTF">2014-06-25T14:43:00Z</dcterms:modified>
</cp:coreProperties>
</file>